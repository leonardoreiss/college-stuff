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6940" w14:textId="00A42259" w:rsidR="00A9204E" w:rsidRPr="0071011A" w:rsidRDefault="00CD7F50" w:rsidP="003D060B">
      <w:pPr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  <w:r w:rsidRPr="0071011A">
        <w:rPr>
          <w:rFonts w:ascii="Arial" w:hAnsi="Arial" w:cs="Arial"/>
          <w:b/>
          <w:bCs/>
          <w:sz w:val="32"/>
          <w:szCs w:val="32"/>
          <w:lang w:val="pt-BR"/>
        </w:rPr>
        <w:t>QUESTÕES SOBRE O GÊNERO TEXTUAL</w:t>
      </w:r>
    </w:p>
    <w:p w14:paraId="33C656B2" w14:textId="5AF8C481" w:rsidR="0071011A" w:rsidRPr="0071011A" w:rsidRDefault="0071011A" w:rsidP="003D060B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2DFA1677" w14:textId="516EAC58" w:rsidR="00CD7F50" w:rsidRDefault="0071011A" w:rsidP="0071011A">
      <w:pPr>
        <w:jc w:val="both"/>
        <w:rPr>
          <w:rFonts w:ascii="Arial" w:eastAsia="Times New Roman" w:hAnsi="Arial" w:cs="Arial"/>
          <w:color w:val="222222"/>
          <w:sz w:val="28"/>
          <w:szCs w:val="28"/>
          <w:lang w:val="pt-BR" w:eastAsia="pt-BR"/>
        </w:rPr>
      </w:pPr>
      <w:r w:rsidRPr="0071011A">
        <w:rPr>
          <w:rFonts w:ascii="Arial" w:hAnsi="Arial" w:cs="Arial"/>
          <w:sz w:val="28"/>
          <w:szCs w:val="28"/>
          <w:lang w:val="pt-BR"/>
        </w:rPr>
        <w:t>A título de conhecimento, vejam a</w:t>
      </w:r>
      <w:r w:rsidR="00CD7F50" w:rsidRPr="0071011A">
        <w:rPr>
          <w:rFonts w:ascii="Arial" w:eastAsia="Times New Roman" w:hAnsi="Arial" w:cs="Arial"/>
          <w:color w:val="222222"/>
          <w:sz w:val="28"/>
          <w:szCs w:val="28"/>
          <w:lang w:val="pt-BR" w:eastAsia="pt-BR"/>
        </w:rPr>
        <w:t>lguns tipos de cartas formais</w:t>
      </w:r>
      <w:r w:rsidR="00DE119E" w:rsidRPr="0071011A">
        <w:rPr>
          <w:rFonts w:ascii="Arial" w:eastAsia="Times New Roman" w:hAnsi="Arial" w:cs="Arial"/>
          <w:color w:val="222222"/>
          <w:sz w:val="28"/>
          <w:szCs w:val="28"/>
          <w:lang w:val="pt-BR" w:eastAsia="pt-BR"/>
        </w:rPr>
        <w:t xml:space="preserve"> e informais:</w:t>
      </w:r>
    </w:p>
    <w:p w14:paraId="1DD69339" w14:textId="77777777" w:rsidR="00ED63E7" w:rsidRPr="0071011A" w:rsidRDefault="00ED63E7" w:rsidP="0071011A">
      <w:pPr>
        <w:jc w:val="both"/>
        <w:rPr>
          <w:rFonts w:ascii="Arial" w:hAnsi="Arial" w:cs="Arial"/>
          <w:sz w:val="28"/>
          <w:szCs w:val="28"/>
          <w:lang w:val="pt-BR"/>
        </w:rPr>
      </w:pPr>
    </w:p>
    <w:p w14:paraId="6E3CA5E0" w14:textId="77777777" w:rsidR="00CD7F50" w:rsidRPr="0071011A" w:rsidRDefault="00CD7F50" w:rsidP="00CD7F50">
      <w:pPr>
        <w:numPr>
          <w:ilvl w:val="0"/>
          <w:numId w:val="27"/>
        </w:numPr>
        <w:shd w:val="clear" w:color="auto" w:fill="FFFFFF"/>
        <w:spacing w:after="60"/>
        <w:ind w:left="0" w:firstLine="142"/>
        <w:rPr>
          <w:rFonts w:ascii="Arial" w:eastAsia="Times New Roman" w:hAnsi="Arial" w:cs="Arial"/>
          <w:color w:val="222222"/>
          <w:sz w:val="24"/>
          <w:szCs w:val="24"/>
          <w:lang w:val="pt-BR" w:eastAsia="pt-BR"/>
        </w:rPr>
      </w:pPr>
      <w:r w:rsidRPr="00294767">
        <w:rPr>
          <w:rFonts w:ascii="Arial" w:eastAsia="Times New Roman" w:hAnsi="Arial" w:cs="Arial"/>
          <w:b/>
          <w:bCs/>
          <w:color w:val="222222"/>
          <w:sz w:val="24"/>
          <w:szCs w:val="24"/>
          <w:lang w:val="pt-BR" w:eastAsia="pt-BR"/>
        </w:rPr>
        <w:t>Notificação</w:t>
      </w:r>
      <w:r w:rsidRPr="0071011A">
        <w:rPr>
          <w:rFonts w:ascii="Arial" w:eastAsia="Times New Roman" w:hAnsi="Arial" w:cs="Arial"/>
          <w:color w:val="222222"/>
          <w:sz w:val="24"/>
          <w:szCs w:val="24"/>
          <w:lang w:val="pt-BR" w:eastAsia="pt-BR"/>
        </w:rPr>
        <w:t>.</w:t>
      </w:r>
    </w:p>
    <w:p w14:paraId="27B469A1" w14:textId="77777777" w:rsidR="00CD7F50" w:rsidRPr="0071011A" w:rsidRDefault="00CD7F50" w:rsidP="00CD7F50">
      <w:pPr>
        <w:numPr>
          <w:ilvl w:val="0"/>
          <w:numId w:val="27"/>
        </w:numPr>
        <w:shd w:val="clear" w:color="auto" w:fill="FFFFFF"/>
        <w:spacing w:after="60"/>
        <w:ind w:left="0" w:firstLine="142"/>
        <w:rPr>
          <w:rFonts w:ascii="Arial" w:eastAsia="Times New Roman" w:hAnsi="Arial" w:cs="Arial"/>
          <w:color w:val="222222"/>
          <w:sz w:val="24"/>
          <w:szCs w:val="24"/>
          <w:lang w:val="pt-BR" w:eastAsia="pt-BR"/>
        </w:rPr>
      </w:pPr>
      <w:r w:rsidRPr="00294767">
        <w:rPr>
          <w:rFonts w:ascii="Arial" w:eastAsia="Times New Roman" w:hAnsi="Arial" w:cs="Arial"/>
          <w:b/>
          <w:bCs/>
          <w:color w:val="222222"/>
          <w:sz w:val="24"/>
          <w:szCs w:val="24"/>
          <w:lang w:val="pt-BR" w:eastAsia="pt-BR"/>
        </w:rPr>
        <w:t>Circular</w:t>
      </w:r>
      <w:r w:rsidRPr="0071011A">
        <w:rPr>
          <w:rFonts w:ascii="Arial" w:eastAsia="Times New Roman" w:hAnsi="Arial" w:cs="Arial"/>
          <w:color w:val="222222"/>
          <w:sz w:val="24"/>
          <w:szCs w:val="24"/>
          <w:lang w:val="pt-BR" w:eastAsia="pt-BR"/>
        </w:rPr>
        <w:t>.</w:t>
      </w:r>
    </w:p>
    <w:p w14:paraId="4F4504A7" w14:textId="77777777" w:rsidR="00CD7F50" w:rsidRPr="0071011A" w:rsidRDefault="00CD7F50" w:rsidP="00CD7F50">
      <w:pPr>
        <w:numPr>
          <w:ilvl w:val="0"/>
          <w:numId w:val="27"/>
        </w:numPr>
        <w:shd w:val="clear" w:color="auto" w:fill="FFFFFF"/>
        <w:spacing w:after="60"/>
        <w:ind w:left="0" w:firstLine="142"/>
        <w:rPr>
          <w:rFonts w:ascii="Arial" w:eastAsia="Times New Roman" w:hAnsi="Arial" w:cs="Arial"/>
          <w:color w:val="222222"/>
          <w:sz w:val="24"/>
          <w:szCs w:val="24"/>
          <w:lang w:val="pt-BR" w:eastAsia="pt-BR"/>
        </w:rPr>
      </w:pPr>
      <w:r w:rsidRPr="00294767">
        <w:rPr>
          <w:rFonts w:ascii="Arial" w:eastAsia="Times New Roman" w:hAnsi="Arial" w:cs="Arial"/>
          <w:b/>
          <w:bCs/>
          <w:color w:val="222222"/>
          <w:sz w:val="24"/>
          <w:szCs w:val="24"/>
          <w:lang w:val="pt-BR" w:eastAsia="pt-BR"/>
        </w:rPr>
        <w:t xml:space="preserve">Pedido </w:t>
      </w:r>
      <w:r w:rsidRPr="0071011A">
        <w:rPr>
          <w:rFonts w:ascii="Arial" w:eastAsia="Times New Roman" w:hAnsi="Arial" w:cs="Arial"/>
          <w:color w:val="222222"/>
          <w:sz w:val="24"/>
          <w:szCs w:val="24"/>
          <w:lang w:val="pt-BR" w:eastAsia="pt-BR"/>
        </w:rPr>
        <w:t>(para uma instituição)</w:t>
      </w:r>
    </w:p>
    <w:p w14:paraId="25D0593B" w14:textId="77777777" w:rsidR="00CD7F50" w:rsidRPr="0071011A" w:rsidRDefault="00CD7F50" w:rsidP="00CD7F50">
      <w:pPr>
        <w:numPr>
          <w:ilvl w:val="0"/>
          <w:numId w:val="27"/>
        </w:numPr>
        <w:shd w:val="clear" w:color="auto" w:fill="FFFFFF"/>
        <w:spacing w:after="60"/>
        <w:ind w:left="0" w:firstLine="142"/>
        <w:rPr>
          <w:rFonts w:ascii="Arial" w:eastAsia="Times New Roman" w:hAnsi="Arial" w:cs="Arial"/>
          <w:color w:val="222222"/>
          <w:sz w:val="24"/>
          <w:szCs w:val="24"/>
          <w:lang w:val="pt-BR" w:eastAsia="pt-BR"/>
        </w:rPr>
      </w:pPr>
      <w:r w:rsidRPr="0071011A">
        <w:rPr>
          <w:rFonts w:ascii="Arial" w:eastAsia="Times New Roman" w:hAnsi="Arial" w:cs="Arial"/>
          <w:b/>
          <w:bCs/>
          <w:color w:val="222222"/>
          <w:sz w:val="24"/>
          <w:szCs w:val="24"/>
          <w:lang w:val="pt-BR" w:eastAsia="pt-BR"/>
        </w:rPr>
        <w:t>Carta</w:t>
      </w:r>
      <w:r w:rsidRPr="0071011A">
        <w:rPr>
          <w:rFonts w:ascii="Arial" w:eastAsia="Times New Roman" w:hAnsi="Arial" w:cs="Arial"/>
          <w:color w:val="222222"/>
          <w:sz w:val="24"/>
          <w:szCs w:val="24"/>
          <w:lang w:val="pt-BR" w:eastAsia="pt-BR"/>
        </w:rPr>
        <w:t> comercial.</w:t>
      </w:r>
    </w:p>
    <w:p w14:paraId="44FBE8C0" w14:textId="77777777" w:rsidR="00CD7F50" w:rsidRPr="0071011A" w:rsidRDefault="00CD7F50" w:rsidP="00CD7F50">
      <w:pPr>
        <w:numPr>
          <w:ilvl w:val="0"/>
          <w:numId w:val="27"/>
        </w:numPr>
        <w:shd w:val="clear" w:color="auto" w:fill="FFFFFF"/>
        <w:spacing w:after="60"/>
        <w:ind w:left="0" w:firstLine="142"/>
        <w:rPr>
          <w:rFonts w:ascii="Arial" w:eastAsia="Times New Roman" w:hAnsi="Arial" w:cs="Arial"/>
          <w:color w:val="222222"/>
          <w:sz w:val="24"/>
          <w:szCs w:val="24"/>
          <w:lang w:val="pt-BR" w:eastAsia="pt-BR"/>
        </w:rPr>
      </w:pPr>
      <w:r w:rsidRPr="0071011A">
        <w:rPr>
          <w:rFonts w:ascii="Arial" w:eastAsia="Times New Roman" w:hAnsi="Arial" w:cs="Arial"/>
          <w:b/>
          <w:bCs/>
          <w:color w:val="222222"/>
          <w:sz w:val="24"/>
          <w:szCs w:val="24"/>
          <w:lang w:val="pt-BR" w:eastAsia="pt-BR"/>
        </w:rPr>
        <w:t>Carta</w:t>
      </w:r>
      <w:r w:rsidRPr="0071011A">
        <w:rPr>
          <w:rFonts w:ascii="Arial" w:eastAsia="Times New Roman" w:hAnsi="Arial" w:cs="Arial"/>
          <w:color w:val="222222"/>
          <w:sz w:val="24"/>
          <w:szCs w:val="24"/>
          <w:lang w:val="pt-BR" w:eastAsia="pt-BR"/>
        </w:rPr>
        <w:t> oficial.</w:t>
      </w:r>
    </w:p>
    <w:p w14:paraId="0F1CF00F" w14:textId="77777777" w:rsidR="00CD7F50" w:rsidRPr="0071011A" w:rsidRDefault="00CD7F50" w:rsidP="00CD7F50">
      <w:pPr>
        <w:numPr>
          <w:ilvl w:val="0"/>
          <w:numId w:val="27"/>
        </w:numPr>
        <w:shd w:val="clear" w:color="auto" w:fill="FFFFFF"/>
        <w:spacing w:after="60"/>
        <w:ind w:left="0" w:firstLine="142"/>
        <w:rPr>
          <w:rFonts w:ascii="Arial" w:eastAsia="Times New Roman" w:hAnsi="Arial" w:cs="Arial"/>
          <w:color w:val="222222"/>
          <w:sz w:val="24"/>
          <w:szCs w:val="24"/>
          <w:lang w:val="pt-BR" w:eastAsia="pt-BR"/>
        </w:rPr>
      </w:pPr>
      <w:r w:rsidRPr="0071011A">
        <w:rPr>
          <w:rFonts w:ascii="Arial" w:eastAsia="Times New Roman" w:hAnsi="Arial" w:cs="Arial"/>
          <w:b/>
          <w:bCs/>
          <w:color w:val="222222"/>
          <w:sz w:val="24"/>
          <w:szCs w:val="24"/>
          <w:lang w:val="pt-BR" w:eastAsia="pt-BR"/>
        </w:rPr>
        <w:t>Carta</w:t>
      </w:r>
      <w:r w:rsidRPr="0071011A">
        <w:rPr>
          <w:rFonts w:ascii="Arial" w:eastAsia="Times New Roman" w:hAnsi="Arial" w:cs="Arial"/>
          <w:color w:val="222222"/>
          <w:sz w:val="24"/>
          <w:szCs w:val="24"/>
          <w:lang w:val="pt-BR" w:eastAsia="pt-BR"/>
        </w:rPr>
        <w:t> de candidatura.</w:t>
      </w:r>
    </w:p>
    <w:p w14:paraId="64322EE9" w14:textId="77777777" w:rsidR="00CD7F50" w:rsidRPr="0071011A" w:rsidRDefault="00CD7F50" w:rsidP="00CD7F50">
      <w:pPr>
        <w:numPr>
          <w:ilvl w:val="0"/>
          <w:numId w:val="27"/>
        </w:numPr>
        <w:shd w:val="clear" w:color="auto" w:fill="FFFFFF"/>
        <w:spacing w:after="60"/>
        <w:ind w:left="0" w:firstLine="142"/>
        <w:rPr>
          <w:rFonts w:ascii="Arial" w:eastAsia="Times New Roman" w:hAnsi="Arial" w:cs="Arial"/>
          <w:color w:val="222222"/>
          <w:sz w:val="24"/>
          <w:szCs w:val="24"/>
          <w:lang w:val="pt-BR" w:eastAsia="pt-BR"/>
        </w:rPr>
      </w:pPr>
      <w:r w:rsidRPr="0071011A">
        <w:rPr>
          <w:rFonts w:ascii="Arial" w:eastAsia="Times New Roman" w:hAnsi="Arial" w:cs="Arial"/>
          <w:b/>
          <w:bCs/>
          <w:color w:val="222222"/>
          <w:sz w:val="24"/>
          <w:szCs w:val="24"/>
          <w:lang w:val="pt-BR" w:eastAsia="pt-BR"/>
        </w:rPr>
        <w:t>Carta</w:t>
      </w:r>
      <w:r w:rsidRPr="0071011A">
        <w:rPr>
          <w:rFonts w:ascii="Arial" w:eastAsia="Times New Roman" w:hAnsi="Arial" w:cs="Arial"/>
          <w:color w:val="222222"/>
          <w:sz w:val="24"/>
          <w:szCs w:val="24"/>
          <w:lang w:val="pt-BR" w:eastAsia="pt-BR"/>
        </w:rPr>
        <w:t> de apresentação.</w:t>
      </w:r>
    </w:p>
    <w:p w14:paraId="743E9B13" w14:textId="29310105" w:rsidR="00CD7F50" w:rsidRPr="0071011A" w:rsidRDefault="00CD7F50" w:rsidP="00CD7F50">
      <w:pPr>
        <w:numPr>
          <w:ilvl w:val="0"/>
          <w:numId w:val="27"/>
        </w:numPr>
        <w:shd w:val="clear" w:color="auto" w:fill="FFFFFF"/>
        <w:spacing w:after="60"/>
        <w:ind w:left="0" w:firstLine="142"/>
        <w:rPr>
          <w:rFonts w:ascii="Arial" w:eastAsia="Times New Roman" w:hAnsi="Arial" w:cs="Arial"/>
          <w:color w:val="222222"/>
          <w:sz w:val="24"/>
          <w:szCs w:val="24"/>
          <w:lang w:val="pt-BR" w:eastAsia="pt-BR"/>
        </w:rPr>
      </w:pPr>
      <w:r w:rsidRPr="0071011A">
        <w:rPr>
          <w:rFonts w:ascii="Arial" w:eastAsia="Times New Roman" w:hAnsi="Arial" w:cs="Arial"/>
          <w:b/>
          <w:bCs/>
          <w:color w:val="222222"/>
          <w:sz w:val="24"/>
          <w:szCs w:val="24"/>
          <w:lang w:val="pt-BR" w:eastAsia="pt-BR"/>
        </w:rPr>
        <w:t>Carta</w:t>
      </w:r>
      <w:r w:rsidRPr="0071011A">
        <w:rPr>
          <w:rFonts w:ascii="Arial" w:eastAsia="Times New Roman" w:hAnsi="Arial" w:cs="Arial"/>
          <w:color w:val="222222"/>
          <w:sz w:val="24"/>
          <w:szCs w:val="24"/>
          <w:lang w:val="pt-BR" w:eastAsia="pt-BR"/>
        </w:rPr>
        <w:t> aberta.</w:t>
      </w:r>
    </w:p>
    <w:p w14:paraId="5800EE7D" w14:textId="5B454773" w:rsidR="00CD7F50" w:rsidRDefault="00CD7F50" w:rsidP="00CD7F50">
      <w:pPr>
        <w:numPr>
          <w:ilvl w:val="0"/>
          <w:numId w:val="27"/>
        </w:numPr>
        <w:shd w:val="clear" w:color="auto" w:fill="FFFFFF"/>
        <w:spacing w:after="60"/>
        <w:ind w:left="0" w:firstLine="142"/>
        <w:rPr>
          <w:rFonts w:ascii="Arial" w:eastAsia="Times New Roman" w:hAnsi="Arial" w:cs="Arial"/>
          <w:color w:val="222222"/>
          <w:sz w:val="24"/>
          <w:szCs w:val="24"/>
          <w:lang w:val="pt-BR" w:eastAsia="pt-BR"/>
        </w:rPr>
      </w:pPr>
      <w:r w:rsidRPr="0071011A">
        <w:rPr>
          <w:rFonts w:ascii="Arial" w:eastAsia="Times New Roman" w:hAnsi="Arial" w:cs="Arial"/>
          <w:b/>
          <w:bCs/>
          <w:color w:val="222222"/>
          <w:sz w:val="24"/>
          <w:szCs w:val="24"/>
          <w:lang w:val="pt-BR" w:eastAsia="pt-BR"/>
        </w:rPr>
        <w:t xml:space="preserve">Carta </w:t>
      </w:r>
      <w:r w:rsidRPr="0071011A">
        <w:rPr>
          <w:rFonts w:ascii="Arial" w:eastAsia="Times New Roman" w:hAnsi="Arial" w:cs="Arial"/>
          <w:color w:val="222222"/>
          <w:sz w:val="24"/>
          <w:szCs w:val="24"/>
          <w:lang w:val="pt-BR" w:eastAsia="pt-BR"/>
        </w:rPr>
        <w:t>pessoal.</w:t>
      </w:r>
    </w:p>
    <w:p w14:paraId="0BD2E26B" w14:textId="3444DBF8" w:rsidR="0071011A" w:rsidRDefault="0071011A" w:rsidP="00294767">
      <w:pPr>
        <w:shd w:val="clear" w:color="auto" w:fill="FFFFFF"/>
        <w:spacing w:after="60" w:line="480" w:lineRule="auto"/>
        <w:rPr>
          <w:rFonts w:ascii="Arial" w:eastAsia="Times New Roman" w:hAnsi="Arial" w:cs="Arial"/>
          <w:color w:val="222222"/>
          <w:sz w:val="24"/>
          <w:szCs w:val="24"/>
          <w:lang w:val="pt-BR" w:eastAsia="pt-BR"/>
        </w:rPr>
      </w:pPr>
    </w:p>
    <w:p w14:paraId="5CD00B0A" w14:textId="475F9F3B" w:rsidR="00294767" w:rsidRPr="005C0886" w:rsidRDefault="0071011A" w:rsidP="005C0886">
      <w:pPr>
        <w:pStyle w:val="PargrafodaLista"/>
        <w:numPr>
          <w:ilvl w:val="0"/>
          <w:numId w:val="28"/>
        </w:numPr>
        <w:shd w:val="clear" w:color="auto" w:fill="FFFFFF"/>
        <w:spacing w:after="60" w:line="480" w:lineRule="auto"/>
        <w:rPr>
          <w:rFonts w:ascii="Arial" w:eastAsia="Times New Roman" w:hAnsi="Arial" w:cs="Arial"/>
          <w:b/>
          <w:bCs/>
          <w:color w:val="222222"/>
          <w:sz w:val="32"/>
          <w:szCs w:val="32"/>
          <w:lang w:val="pt-BR" w:eastAsia="pt-BR"/>
        </w:rPr>
      </w:pPr>
      <w:r w:rsidRPr="005C0886">
        <w:rPr>
          <w:rFonts w:ascii="Arial" w:eastAsia="Times New Roman" w:hAnsi="Arial" w:cs="Arial"/>
          <w:b/>
          <w:bCs/>
          <w:color w:val="222222"/>
          <w:sz w:val="32"/>
          <w:szCs w:val="32"/>
          <w:lang w:val="pt-BR" w:eastAsia="pt-BR"/>
        </w:rPr>
        <w:t>Em qual tipo de carta se encaixa a Carta de 2070?</w:t>
      </w:r>
    </w:p>
    <w:p w14:paraId="61D1C42B" w14:textId="4F699181" w:rsidR="005C0886" w:rsidRPr="005C0886" w:rsidRDefault="00F43CF0" w:rsidP="005C0886">
      <w:pPr>
        <w:pStyle w:val="PargrafodaLista"/>
        <w:shd w:val="clear" w:color="auto" w:fill="FFFFFF"/>
        <w:spacing w:after="60" w:line="480" w:lineRule="auto"/>
        <w:ind w:left="1080"/>
        <w:rPr>
          <w:rFonts w:ascii="Arial" w:eastAsia="Times New Roman" w:hAnsi="Arial" w:cs="Arial"/>
          <w:b/>
          <w:bCs/>
          <w:color w:val="FF0000"/>
          <w:sz w:val="32"/>
          <w:szCs w:val="32"/>
          <w:lang w:val="pt-BR" w:eastAsia="pt-BR"/>
        </w:rPr>
      </w:pPr>
      <w:r>
        <w:rPr>
          <w:rFonts w:ascii="Arial" w:eastAsia="Times New Roman" w:hAnsi="Arial" w:cs="Arial"/>
          <w:b/>
          <w:bCs/>
          <w:color w:val="FF0000"/>
          <w:sz w:val="32"/>
          <w:szCs w:val="32"/>
          <w:lang w:val="pt-BR" w:eastAsia="pt-BR"/>
        </w:rPr>
        <w:t xml:space="preserve">  </w:t>
      </w:r>
      <w:r w:rsidR="005C0886">
        <w:rPr>
          <w:rFonts w:ascii="Arial" w:eastAsia="Times New Roman" w:hAnsi="Arial" w:cs="Arial"/>
          <w:b/>
          <w:bCs/>
          <w:color w:val="FF0000"/>
          <w:sz w:val="32"/>
          <w:szCs w:val="32"/>
          <w:lang w:val="pt-BR" w:eastAsia="pt-BR"/>
        </w:rPr>
        <w:t>Carta Pessoal</w:t>
      </w:r>
    </w:p>
    <w:p w14:paraId="694A49BE" w14:textId="59483EA4" w:rsidR="0071011A" w:rsidRPr="005C0886" w:rsidRDefault="00294767" w:rsidP="005C0886">
      <w:pPr>
        <w:pStyle w:val="PargrafodaLista"/>
        <w:numPr>
          <w:ilvl w:val="0"/>
          <w:numId w:val="28"/>
        </w:numPr>
        <w:spacing w:line="480" w:lineRule="auto"/>
        <w:rPr>
          <w:rFonts w:ascii="Arial" w:eastAsia="Times New Roman" w:hAnsi="Arial" w:cs="Arial"/>
          <w:b/>
          <w:bCs/>
          <w:color w:val="222222"/>
          <w:sz w:val="32"/>
          <w:szCs w:val="32"/>
          <w:lang w:val="pt-BR" w:eastAsia="pt-BR"/>
        </w:rPr>
      </w:pPr>
      <w:r w:rsidRPr="005C0886">
        <w:rPr>
          <w:rFonts w:ascii="Arial" w:eastAsia="Times New Roman" w:hAnsi="Arial" w:cs="Arial"/>
          <w:b/>
          <w:bCs/>
          <w:color w:val="222222"/>
          <w:sz w:val="32"/>
          <w:szCs w:val="32"/>
          <w:lang w:val="pt-BR" w:eastAsia="pt-BR"/>
        </w:rPr>
        <w:t xml:space="preserve">A </w:t>
      </w:r>
      <w:r w:rsidR="00ED63E7" w:rsidRPr="005C0886">
        <w:rPr>
          <w:rFonts w:ascii="Arial" w:eastAsia="Times New Roman" w:hAnsi="Arial" w:cs="Arial"/>
          <w:b/>
          <w:bCs/>
          <w:color w:val="222222"/>
          <w:sz w:val="32"/>
          <w:szCs w:val="32"/>
          <w:lang w:val="pt-BR" w:eastAsia="pt-BR"/>
        </w:rPr>
        <w:t xml:space="preserve">que </w:t>
      </w:r>
      <w:r w:rsidRPr="005C0886">
        <w:rPr>
          <w:rFonts w:ascii="Arial" w:eastAsia="Times New Roman" w:hAnsi="Arial" w:cs="Arial"/>
          <w:b/>
          <w:bCs/>
          <w:color w:val="222222"/>
          <w:sz w:val="32"/>
          <w:szCs w:val="32"/>
          <w:lang w:val="pt-BR" w:eastAsia="pt-BR"/>
        </w:rPr>
        <w:t>Gênero Textual pertence o texto 2</w:t>
      </w:r>
      <w:r w:rsidR="00720B06" w:rsidRPr="005C0886">
        <w:rPr>
          <w:rFonts w:ascii="Arial" w:eastAsia="Times New Roman" w:hAnsi="Arial" w:cs="Arial"/>
          <w:b/>
          <w:bCs/>
          <w:color w:val="222222"/>
          <w:sz w:val="32"/>
          <w:szCs w:val="32"/>
          <w:lang w:val="pt-BR" w:eastAsia="pt-BR"/>
        </w:rPr>
        <w:t xml:space="preserve"> (vídeo)</w:t>
      </w:r>
      <w:r w:rsidR="0071011A" w:rsidRPr="005C0886">
        <w:rPr>
          <w:rFonts w:ascii="Arial" w:eastAsia="Times New Roman" w:hAnsi="Arial" w:cs="Arial"/>
          <w:b/>
          <w:bCs/>
          <w:color w:val="222222"/>
          <w:sz w:val="32"/>
          <w:szCs w:val="32"/>
          <w:lang w:val="pt-BR" w:eastAsia="pt-BR"/>
        </w:rPr>
        <w:t>?</w:t>
      </w:r>
    </w:p>
    <w:p w14:paraId="17EC24B0" w14:textId="0BE1FD5C" w:rsidR="005C0886" w:rsidRPr="009109FD" w:rsidRDefault="00F43CF0" w:rsidP="009109FD">
      <w:pPr>
        <w:pStyle w:val="PargrafodaLista"/>
        <w:shd w:val="clear" w:color="auto" w:fill="FFFFFF"/>
        <w:spacing w:after="60" w:line="480" w:lineRule="auto"/>
        <w:ind w:left="1080"/>
        <w:rPr>
          <w:rFonts w:ascii="Arial" w:eastAsia="Times New Roman" w:hAnsi="Arial" w:cs="Arial"/>
          <w:b/>
          <w:bCs/>
          <w:color w:val="FF0000"/>
          <w:sz w:val="32"/>
          <w:szCs w:val="32"/>
          <w:lang w:val="pt-BR" w:eastAsia="pt-BR"/>
        </w:rPr>
      </w:pPr>
      <w:r>
        <w:rPr>
          <w:rFonts w:ascii="Arial" w:eastAsia="Times New Roman" w:hAnsi="Arial" w:cs="Arial"/>
          <w:b/>
          <w:bCs/>
          <w:color w:val="FF0000"/>
          <w:sz w:val="32"/>
          <w:szCs w:val="32"/>
          <w:lang w:val="pt-BR" w:eastAsia="pt-BR"/>
        </w:rPr>
        <w:t xml:space="preserve">  </w:t>
      </w:r>
      <w:r w:rsidR="009109FD">
        <w:rPr>
          <w:rFonts w:ascii="Arial" w:eastAsia="Times New Roman" w:hAnsi="Arial" w:cs="Arial"/>
          <w:b/>
          <w:bCs/>
          <w:color w:val="FF0000"/>
          <w:sz w:val="32"/>
          <w:szCs w:val="32"/>
          <w:lang w:val="pt-BR" w:eastAsia="pt-BR"/>
        </w:rPr>
        <w:t>Síntese argumentativa</w:t>
      </w:r>
    </w:p>
    <w:p w14:paraId="42F4B6D1" w14:textId="20DC2F47" w:rsidR="00CD7F50" w:rsidRPr="005C0886" w:rsidRDefault="00CD7F50" w:rsidP="005C0886">
      <w:pPr>
        <w:pStyle w:val="PargrafodaLista"/>
        <w:numPr>
          <w:ilvl w:val="0"/>
          <w:numId w:val="28"/>
        </w:numPr>
        <w:shd w:val="clear" w:color="auto" w:fill="FFFFFF"/>
        <w:spacing w:after="60" w:line="480" w:lineRule="auto"/>
        <w:rPr>
          <w:rFonts w:ascii="Arial" w:eastAsia="Times New Roman" w:hAnsi="Arial" w:cs="Arial"/>
          <w:b/>
          <w:bCs/>
          <w:color w:val="222222"/>
          <w:sz w:val="32"/>
          <w:szCs w:val="32"/>
          <w:lang w:val="pt-BR" w:eastAsia="pt-BR"/>
        </w:rPr>
      </w:pPr>
      <w:r w:rsidRPr="005C0886">
        <w:rPr>
          <w:rFonts w:ascii="Arial" w:eastAsia="Times New Roman" w:hAnsi="Arial" w:cs="Arial"/>
          <w:b/>
          <w:bCs/>
          <w:color w:val="222222"/>
          <w:sz w:val="32"/>
          <w:szCs w:val="32"/>
          <w:lang w:val="pt-BR" w:eastAsia="pt-BR"/>
        </w:rPr>
        <w:t xml:space="preserve">Que </w:t>
      </w:r>
      <w:r w:rsidR="00ED63E7" w:rsidRPr="005C0886">
        <w:rPr>
          <w:rFonts w:ascii="Arial" w:eastAsia="Times New Roman" w:hAnsi="Arial" w:cs="Arial"/>
          <w:b/>
          <w:bCs/>
          <w:color w:val="222222"/>
          <w:sz w:val="32"/>
          <w:szCs w:val="32"/>
          <w:lang w:val="pt-BR" w:eastAsia="pt-BR"/>
        </w:rPr>
        <w:t>T</w:t>
      </w:r>
      <w:r w:rsidRPr="005C0886">
        <w:rPr>
          <w:rFonts w:ascii="Arial" w:eastAsia="Times New Roman" w:hAnsi="Arial" w:cs="Arial"/>
          <w:b/>
          <w:bCs/>
          <w:color w:val="222222"/>
          <w:sz w:val="32"/>
          <w:szCs w:val="32"/>
          <w:lang w:val="pt-BR" w:eastAsia="pt-BR"/>
        </w:rPr>
        <w:t xml:space="preserve">ipologia </w:t>
      </w:r>
      <w:r w:rsidR="00ED63E7" w:rsidRPr="005C0886">
        <w:rPr>
          <w:rFonts w:ascii="Arial" w:eastAsia="Times New Roman" w:hAnsi="Arial" w:cs="Arial"/>
          <w:b/>
          <w:bCs/>
          <w:color w:val="222222"/>
          <w:sz w:val="32"/>
          <w:szCs w:val="32"/>
          <w:lang w:val="pt-BR" w:eastAsia="pt-BR"/>
        </w:rPr>
        <w:t xml:space="preserve">Textual </w:t>
      </w:r>
      <w:r w:rsidRPr="005C0886">
        <w:rPr>
          <w:rFonts w:ascii="Arial" w:eastAsia="Times New Roman" w:hAnsi="Arial" w:cs="Arial"/>
          <w:b/>
          <w:bCs/>
          <w:color w:val="222222"/>
          <w:sz w:val="32"/>
          <w:szCs w:val="32"/>
          <w:lang w:val="pt-BR" w:eastAsia="pt-BR"/>
        </w:rPr>
        <w:t>foi utilizada</w:t>
      </w:r>
      <w:r w:rsidR="003D060B" w:rsidRPr="005C0886">
        <w:rPr>
          <w:rFonts w:ascii="Arial" w:eastAsia="Times New Roman" w:hAnsi="Arial" w:cs="Arial"/>
          <w:b/>
          <w:bCs/>
          <w:color w:val="222222"/>
          <w:sz w:val="32"/>
          <w:szCs w:val="32"/>
          <w:lang w:val="pt-BR" w:eastAsia="pt-BR"/>
        </w:rPr>
        <w:t xml:space="preserve"> em cada um</w:t>
      </w:r>
      <w:r w:rsidR="00ED63E7" w:rsidRPr="005C0886">
        <w:rPr>
          <w:rFonts w:ascii="Arial" w:eastAsia="Times New Roman" w:hAnsi="Arial" w:cs="Arial"/>
          <w:b/>
          <w:bCs/>
          <w:color w:val="222222"/>
          <w:sz w:val="32"/>
          <w:szCs w:val="32"/>
          <w:lang w:val="pt-BR" w:eastAsia="pt-BR"/>
        </w:rPr>
        <w:t xml:space="preserve"> dos textos</w:t>
      </w:r>
      <w:r w:rsidRPr="005C0886">
        <w:rPr>
          <w:rFonts w:ascii="Arial" w:eastAsia="Times New Roman" w:hAnsi="Arial" w:cs="Arial"/>
          <w:b/>
          <w:bCs/>
          <w:color w:val="222222"/>
          <w:sz w:val="32"/>
          <w:szCs w:val="32"/>
          <w:lang w:val="pt-BR" w:eastAsia="pt-BR"/>
        </w:rPr>
        <w:t>?</w:t>
      </w:r>
    </w:p>
    <w:p w14:paraId="6725668D" w14:textId="3CDC1E73" w:rsidR="005C0886" w:rsidRPr="009109FD" w:rsidRDefault="00F43CF0" w:rsidP="005C0886">
      <w:pPr>
        <w:pStyle w:val="PargrafodaLista"/>
        <w:shd w:val="clear" w:color="auto" w:fill="FFFFFF"/>
        <w:spacing w:after="60" w:line="480" w:lineRule="auto"/>
        <w:ind w:left="1080"/>
        <w:rPr>
          <w:rFonts w:ascii="Arial" w:eastAsia="Times New Roman" w:hAnsi="Arial" w:cs="Arial"/>
          <w:b/>
          <w:bCs/>
          <w:color w:val="FF0000"/>
          <w:sz w:val="32"/>
          <w:szCs w:val="32"/>
          <w:lang w:val="pt-BR" w:eastAsia="pt-BR"/>
        </w:rPr>
      </w:pPr>
      <w:r>
        <w:rPr>
          <w:rFonts w:ascii="Arial" w:eastAsia="Times New Roman" w:hAnsi="Arial" w:cs="Arial"/>
          <w:b/>
          <w:bCs/>
          <w:color w:val="FF0000"/>
          <w:sz w:val="32"/>
          <w:szCs w:val="32"/>
          <w:lang w:val="pt-BR" w:eastAsia="pt-BR"/>
        </w:rPr>
        <w:t xml:space="preserve">  </w:t>
      </w:r>
      <w:r w:rsidR="009109FD" w:rsidRPr="009109FD">
        <w:rPr>
          <w:rFonts w:ascii="Arial" w:eastAsia="Times New Roman" w:hAnsi="Arial" w:cs="Arial"/>
          <w:b/>
          <w:bCs/>
          <w:color w:val="FF0000"/>
          <w:sz w:val="32"/>
          <w:szCs w:val="32"/>
          <w:lang w:val="pt-BR" w:eastAsia="pt-BR"/>
        </w:rPr>
        <w:t>Carta:</w:t>
      </w:r>
      <w:r w:rsidR="009109FD">
        <w:rPr>
          <w:rFonts w:ascii="Arial" w:eastAsia="Times New Roman" w:hAnsi="Arial" w:cs="Arial"/>
          <w:b/>
          <w:bCs/>
          <w:color w:val="FF0000"/>
          <w:sz w:val="32"/>
          <w:szCs w:val="32"/>
          <w:lang w:val="pt-BR" w:eastAsia="pt-BR"/>
        </w:rPr>
        <w:t xml:space="preserve"> Narração</w:t>
      </w:r>
    </w:p>
    <w:p w14:paraId="18809416" w14:textId="735B8255" w:rsidR="009109FD" w:rsidRPr="009109FD" w:rsidRDefault="00F43CF0" w:rsidP="005C0886">
      <w:pPr>
        <w:pStyle w:val="PargrafodaLista"/>
        <w:shd w:val="clear" w:color="auto" w:fill="FFFFFF"/>
        <w:spacing w:after="60" w:line="480" w:lineRule="auto"/>
        <w:ind w:left="1080"/>
        <w:rPr>
          <w:rFonts w:ascii="Arial" w:eastAsia="Times New Roman" w:hAnsi="Arial" w:cs="Arial"/>
          <w:b/>
          <w:bCs/>
          <w:color w:val="FF0000"/>
          <w:sz w:val="32"/>
          <w:szCs w:val="32"/>
          <w:lang w:val="pt-BR" w:eastAsia="pt-BR"/>
        </w:rPr>
      </w:pPr>
      <w:r>
        <w:rPr>
          <w:rFonts w:ascii="Arial" w:eastAsia="Times New Roman" w:hAnsi="Arial" w:cs="Arial"/>
          <w:b/>
          <w:bCs/>
          <w:color w:val="FF0000"/>
          <w:sz w:val="32"/>
          <w:szCs w:val="32"/>
          <w:lang w:val="pt-BR" w:eastAsia="pt-BR"/>
        </w:rPr>
        <w:t xml:space="preserve">  </w:t>
      </w:r>
      <w:r w:rsidR="009109FD" w:rsidRPr="009109FD">
        <w:rPr>
          <w:rFonts w:ascii="Arial" w:eastAsia="Times New Roman" w:hAnsi="Arial" w:cs="Arial"/>
          <w:b/>
          <w:bCs/>
          <w:color w:val="FF0000"/>
          <w:sz w:val="32"/>
          <w:szCs w:val="32"/>
          <w:lang w:val="pt-BR" w:eastAsia="pt-BR"/>
        </w:rPr>
        <w:t>Vídeo:</w:t>
      </w:r>
      <w:r w:rsidR="009109FD">
        <w:rPr>
          <w:rFonts w:ascii="Arial" w:eastAsia="Times New Roman" w:hAnsi="Arial" w:cs="Arial"/>
          <w:b/>
          <w:bCs/>
          <w:color w:val="FF0000"/>
          <w:sz w:val="32"/>
          <w:szCs w:val="32"/>
          <w:lang w:val="pt-BR" w:eastAsia="pt-BR"/>
        </w:rPr>
        <w:t xml:space="preserve"> </w:t>
      </w:r>
      <w:r w:rsidR="00E32B7F">
        <w:rPr>
          <w:rFonts w:ascii="Arial" w:eastAsia="Times New Roman" w:hAnsi="Arial" w:cs="Arial"/>
          <w:b/>
          <w:bCs/>
          <w:color w:val="FF0000"/>
          <w:sz w:val="32"/>
          <w:szCs w:val="32"/>
          <w:lang w:val="pt-BR" w:eastAsia="pt-BR"/>
        </w:rPr>
        <w:t xml:space="preserve">Dissertação </w:t>
      </w:r>
    </w:p>
    <w:p w14:paraId="61FC0DA6" w14:textId="12564B8A" w:rsidR="00294767" w:rsidRPr="005C0886" w:rsidRDefault="00294767" w:rsidP="005C0886">
      <w:pPr>
        <w:pStyle w:val="PargrafodaLista"/>
        <w:numPr>
          <w:ilvl w:val="0"/>
          <w:numId w:val="28"/>
        </w:numPr>
        <w:shd w:val="clear" w:color="auto" w:fill="FFFFFF"/>
        <w:spacing w:after="60" w:line="480" w:lineRule="auto"/>
        <w:rPr>
          <w:rFonts w:ascii="Arial" w:eastAsia="Times New Roman" w:hAnsi="Arial" w:cs="Arial"/>
          <w:b/>
          <w:bCs/>
          <w:color w:val="222222"/>
          <w:sz w:val="32"/>
          <w:szCs w:val="32"/>
          <w:lang w:val="pt-BR" w:eastAsia="pt-BR"/>
        </w:rPr>
      </w:pPr>
      <w:r w:rsidRPr="005C0886">
        <w:rPr>
          <w:rFonts w:ascii="Arial" w:eastAsia="Times New Roman" w:hAnsi="Arial" w:cs="Arial"/>
          <w:b/>
          <w:bCs/>
          <w:color w:val="222222"/>
          <w:sz w:val="32"/>
          <w:szCs w:val="32"/>
          <w:lang w:val="pt-BR" w:eastAsia="pt-BR"/>
        </w:rPr>
        <w:t>Qual a Função da Linguagem predomina em cada texto?</w:t>
      </w:r>
    </w:p>
    <w:p w14:paraId="1BD69672" w14:textId="46FD3E8A" w:rsidR="005C0886" w:rsidRPr="009109FD" w:rsidRDefault="00F43CF0" w:rsidP="009109FD">
      <w:pPr>
        <w:shd w:val="clear" w:color="auto" w:fill="FFFFFF"/>
        <w:spacing w:after="60" w:line="480" w:lineRule="auto"/>
        <w:ind w:left="1080"/>
        <w:rPr>
          <w:rFonts w:ascii="Arial" w:eastAsia="Times New Roman" w:hAnsi="Arial" w:cs="Arial"/>
          <w:b/>
          <w:bCs/>
          <w:color w:val="FF0000"/>
          <w:sz w:val="32"/>
          <w:szCs w:val="32"/>
          <w:lang w:val="pt-BR" w:eastAsia="pt-BR"/>
        </w:rPr>
      </w:pPr>
      <w:r>
        <w:rPr>
          <w:rFonts w:ascii="Arial" w:eastAsia="Times New Roman" w:hAnsi="Arial" w:cs="Arial"/>
          <w:b/>
          <w:bCs/>
          <w:color w:val="FF0000"/>
          <w:sz w:val="32"/>
          <w:szCs w:val="32"/>
          <w:lang w:val="pt-BR" w:eastAsia="pt-BR"/>
        </w:rPr>
        <w:t xml:space="preserve">  </w:t>
      </w:r>
      <w:r w:rsidR="009109FD" w:rsidRPr="009109FD">
        <w:rPr>
          <w:rFonts w:ascii="Arial" w:eastAsia="Times New Roman" w:hAnsi="Arial" w:cs="Arial"/>
          <w:b/>
          <w:bCs/>
          <w:color w:val="FF0000"/>
          <w:sz w:val="32"/>
          <w:szCs w:val="32"/>
          <w:lang w:val="pt-BR" w:eastAsia="pt-BR"/>
        </w:rPr>
        <w:t>Carta:</w:t>
      </w:r>
      <w:r w:rsidR="009109FD">
        <w:rPr>
          <w:rFonts w:ascii="Arial" w:eastAsia="Times New Roman" w:hAnsi="Arial" w:cs="Arial"/>
          <w:b/>
          <w:bCs/>
          <w:color w:val="FF0000"/>
          <w:sz w:val="32"/>
          <w:szCs w:val="32"/>
          <w:lang w:val="pt-BR" w:eastAsia="pt-BR"/>
        </w:rPr>
        <w:t xml:space="preserve"> </w:t>
      </w:r>
      <w:r w:rsidR="00E32B7F">
        <w:rPr>
          <w:rFonts w:ascii="Arial" w:eastAsia="Times New Roman" w:hAnsi="Arial" w:cs="Arial"/>
          <w:b/>
          <w:bCs/>
          <w:color w:val="FF0000"/>
          <w:sz w:val="32"/>
          <w:szCs w:val="32"/>
          <w:lang w:val="pt-BR" w:eastAsia="pt-BR"/>
        </w:rPr>
        <w:t>emotiva</w:t>
      </w:r>
    </w:p>
    <w:p w14:paraId="7B8B4143" w14:textId="4A50A335" w:rsidR="009109FD" w:rsidRDefault="00F43CF0" w:rsidP="009109FD">
      <w:pPr>
        <w:shd w:val="clear" w:color="auto" w:fill="FFFFFF"/>
        <w:spacing w:after="60" w:line="480" w:lineRule="auto"/>
        <w:ind w:left="1080"/>
        <w:rPr>
          <w:rFonts w:ascii="Arial" w:eastAsia="Times New Roman" w:hAnsi="Arial" w:cs="Arial"/>
          <w:b/>
          <w:bCs/>
          <w:color w:val="FF0000"/>
          <w:sz w:val="32"/>
          <w:szCs w:val="32"/>
          <w:lang w:val="pt-BR" w:eastAsia="pt-BR"/>
        </w:rPr>
      </w:pPr>
      <w:r>
        <w:rPr>
          <w:rFonts w:ascii="Arial" w:eastAsia="Times New Roman" w:hAnsi="Arial" w:cs="Arial"/>
          <w:b/>
          <w:bCs/>
          <w:color w:val="FF0000"/>
          <w:sz w:val="32"/>
          <w:szCs w:val="32"/>
          <w:lang w:val="pt-BR" w:eastAsia="pt-BR"/>
        </w:rPr>
        <w:t xml:space="preserve">  </w:t>
      </w:r>
      <w:r w:rsidR="009109FD" w:rsidRPr="009109FD">
        <w:rPr>
          <w:rFonts w:ascii="Arial" w:eastAsia="Times New Roman" w:hAnsi="Arial" w:cs="Arial"/>
          <w:b/>
          <w:bCs/>
          <w:color w:val="FF0000"/>
          <w:sz w:val="32"/>
          <w:szCs w:val="32"/>
          <w:lang w:val="pt-BR" w:eastAsia="pt-BR"/>
        </w:rPr>
        <w:t>Vídeo:</w:t>
      </w:r>
      <w:r w:rsidR="00E32B7F">
        <w:rPr>
          <w:rFonts w:ascii="Arial" w:eastAsia="Times New Roman" w:hAnsi="Arial" w:cs="Arial"/>
          <w:b/>
          <w:bCs/>
          <w:color w:val="FF0000"/>
          <w:sz w:val="32"/>
          <w:szCs w:val="32"/>
          <w:lang w:val="pt-BR" w:eastAsia="pt-BR"/>
        </w:rPr>
        <w:t xml:space="preserve"> conotativa</w:t>
      </w:r>
    </w:p>
    <w:p w14:paraId="053AA99E" w14:textId="77777777" w:rsidR="009109FD" w:rsidRPr="009109FD" w:rsidRDefault="009109FD" w:rsidP="009109FD">
      <w:pPr>
        <w:shd w:val="clear" w:color="auto" w:fill="FFFFFF"/>
        <w:spacing w:after="60" w:line="480" w:lineRule="auto"/>
        <w:ind w:left="1080"/>
        <w:rPr>
          <w:rFonts w:ascii="Arial" w:eastAsia="Times New Roman" w:hAnsi="Arial" w:cs="Arial"/>
          <w:b/>
          <w:bCs/>
          <w:color w:val="FF0000"/>
          <w:sz w:val="32"/>
          <w:szCs w:val="32"/>
          <w:lang w:val="pt-BR" w:eastAsia="pt-BR"/>
        </w:rPr>
      </w:pPr>
    </w:p>
    <w:p w14:paraId="4929F87D" w14:textId="601B0649" w:rsidR="00CD7F50" w:rsidRPr="005C0886" w:rsidRDefault="00CD7F50" w:rsidP="005C0886">
      <w:pPr>
        <w:pStyle w:val="PargrafodaLista"/>
        <w:numPr>
          <w:ilvl w:val="0"/>
          <w:numId w:val="28"/>
        </w:numPr>
        <w:shd w:val="clear" w:color="auto" w:fill="FFFFFF"/>
        <w:spacing w:after="60" w:line="480" w:lineRule="auto"/>
        <w:rPr>
          <w:rFonts w:ascii="Arial" w:eastAsia="Times New Roman" w:hAnsi="Arial" w:cs="Arial"/>
          <w:b/>
          <w:bCs/>
          <w:color w:val="222222"/>
          <w:sz w:val="32"/>
          <w:szCs w:val="32"/>
          <w:lang w:val="pt-BR" w:eastAsia="pt-BR"/>
        </w:rPr>
      </w:pPr>
      <w:r w:rsidRPr="005C0886">
        <w:rPr>
          <w:rFonts w:ascii="Arial" w:eastAsia="Times New Roman" w:hAnsi="Arial" w:cs="Arial"/>
          <w:b/>
          <w:bCs/>
          <w:color w:val="222222"/>
          <w:sz w:val="32"/>
          <w:szCs w:val="32"/>
          <w:lang w:val="pt-BR" w:eastAsia="pt-BR"/>
        </w:rPr>
        <w:lastRenderedPageBreak/>
        <w:t>Qual código foi utilizado</w:t>
      </w:r>
      <w:r w:rsidR="0071011A" w:rsidRPr="005C0886">
        <w:rPr>
          <w:rFonts w:ascii="Arial" w:eastAsia="Times New Roman" w:hAnsi="Arial" w:cs="Arial"/>
          <w:b/>
          <w:bCs/>
          <w:color w:val="222222"/>
          <w:sz w:val="32"/>
          <w:szCs w:val="32"/>
          <w:lang w:val="pt-BR" w:eastAsia="pt-BR"/>
        </w:rPr>
        <w:t xml:space="preserve"> nos dois textos?</w:t>
      </w:r>
    </w:p>
    <w:p w14:paraId="750F1EBC" w14:textId="51F4F6FC" w:rsidR="005C0886" w:rsidRDefault="00F43CF0" w:rsidP="00F43CF0">
      <w:pPr>
        <w:shd w:val="clear" w:color="auto" w:fill="FFFFFF"/>
        <w:spacing w:after="60" w:line="480" w:lineRule="auto"/>
        <w:ind w:left="1080"/>
        <w:rPr>
          <w:rFonts w:ascii="Arial" w:eastAsia="Times New Roman" w:hAnsi="Arial" w:cs="Arial"/>
          <w:b/>
          <w:bCs/>
          <w:color w:val="FF0000"/>
          <w:sz w:val="32"/>
          <w:szCs w:val="32"/>
          <w:lang w:val="pt-BR" w:eastAsia="pt-BR"/>
        </w:rPr>
      </w:pPr>
      <w:r>
        <w:rPr>
          <w:rFonts w:ascii="Arial" w:eastAsia="Times New Roman" w:hAnsi="Arial" w:cs="Arial"/>
          <w:b/>
          <w:bCs/>
          <w:color w:val="FF0000"/>
          <w:sz w:val="32"/>
          <w:szCs w:val="32"/>
          <w:lang w:val="pt-BR" w:eastAsia="pt-BR"/>
        </w:rPr>
        <w:t xml:space="preserve">  Carta: Escrita</w:t>
      </w:r>
    </w:p>
    <w:p w14:paraId="37B896E0" w14:textId="3C07DEEA" w:rsidR="00F43CF0" w:rsidRPr="00F43CF0" w:rsidRDefault="00F43CF0" w:rsidP="00F43CF0">
      <w:pPr>
        <w:shd w:val="clear" w:color="auto" w:fill="FFFFFF"/>
        <w:spacing w:after="60" w:line="480" w:lineRule="auto"/>
        <w:ind w:left="1080"/>
        <w:rPr>
          <w:rFonts w:ascii="Arial" w:eastAsia="Times New Roman" w:hAnsi="Arial" w:cs="Arial"/>
          <w:b/>
          <w:bCs/>
          <w:color w:val="222222"/>
          <w:sz w:val="32"/>
          <w:szCs w:val="32"/>
          <w:lang w:val="pt-BR" w:eastAsia="pt-BR"/>
        </w:rPr>
      </w:pPr>
      <w:r>
        <w:rPr>
          <w:rFonts w:ascii="Arial" w:eastAsia="Times New Roman" w:hAnsi="Arial" w:cs="Arial"/>
          <w:b/>
          <w:bCs/>
          <w:color w:val="FF0000"/>
          <w:sz w:val="32"/>
          <w:szCs w:val="32"/>
          <w:lang w:val="pt-BR" w:eastAsia="pt-BR"/>
        </w:rPr>
        <w:t xml:space="preserve">  Vídeo: Audiovisual</w:t>
      </w:r>
    </w:p>
    <w:p w14:paraId="7312BE10" w14:textId="51F242F9" w:rsidR="00294767" w:rsidRPr="005C0886" w:rsidRDefault="00294767" w:rsidP="005C0886">
      <w:pPr>
        <w:pStyle w:val="PargrafodaLista"/>
        <w:numPr>
          <w:ilvl w:val="0"/>
          <w:numId w:val="28"/>
        </w:numPr>
        <w:shd w:val="clear" w:color="auto" w:fill="FFFFFF"/>
        <w:spacing w:after="60" w:line="480" w:lineRule="auto"/>
        <w:rPr>
          <w:rFonts w:ascii="Arial" w:eastAsia="Times New Roman" w:hAnsi="Arial" w:cs="Arial"/>
          <w:b/>
          <w:bCs/>
          <w:color w:val="222222"/>
          <w:sz w:val="32"/>
          <w:szCs w:val="32"/>
          <w:lang w:val="pt-BR" w:eastAsia="pt-BR"/>
        </w:rPr>
      </w:pPr>
      <w:r w:rsidRPr="005C0886">
        <w:rPr>
          <w:rFonts w:ascii="Arial" w:eastAsia="Times New Roman" w:hAnsi="Arial" w:cs="Arial"/>
          <w:b/>
          <w:bCs/>
          <w:color w:val="222222"/>
          <w:sz w:val="32"/>
          <w:szCs w:val="32"/>
          <w:lang w:val="pt-BR" w:eastAsia="pt-BR"/>
        </w:rPr>
        <w:t xml:space="preserve">A que público/receptor/interlocutor se destina </w:t>
      </w:r>
      <w:r w:rsidR="00ED63E7" w:rsidRPr="005C0886">
        <w:rPr>
          <w:rFonts w:ascii="Arial" w:eastAsia="Times New Roman" w:hAnsi="Arial" w:cs="Arial"/>
          <w:b/>
          <w:bCs/>
          <w:color w:val="222222"/>
          <w:sz w:val="32"/>
          <w:szCs w:val="32"/>
          <w:lang w:val="pt-BR" w:eastAsia="pt-BR"/>
        </w:rPr>
        <w:t>cada gênero textual</w:t>
      </w:r>
      <w:r w:rsidRPr="005C0886">
        <w:rPr>
          <w:rFonts w:ascii="Arial" w:eastAsia="Times New Roman" w:hAnsi="Arial" w:cs="Arial"/>
          <w:b/>
          <w:bCs/>
          <w:color w:val="222222"/>
          <w:sz w:val="32"/>
          <w:szCs w:val="32"/>
          <w:lang w:val="pt-BR" w:eastAsia="pt-BR"/>
        </w:rPr>
        <w:t>?</w:t>
      </w:r>
    </w:p>
    <w:p w14:paraId="7DF2429B" w14:textId="1A8DC7A4" w:rsidR="005C0886" w:rsidRPr="009109FD" w:rsidRDefault="009109FD" w:rsidP="005C0886">
      <w:pPr>
        <w:pStyle w:val="PargrafodaLista"/>
        <w:shd w:val="clear" w:color="auto" w:fill="FFFFFF"/>
        <w:spacing w:after="60" w:line="480" w:lineRule="auto"/>
        <w:ind w:left="1080"/>
        <w:rPr>
          <w:rFonts w:ascii="Arial" w:eastAsia="Times New Roman" w:hAnsi="Arial" w:cs="Arial"/>
          <w:b/>
          <w:bCs/>
          <w:color w:val="FF0000"/>
          <w:sz w:val="32"/>
          <w:szCs w:val="32"/>
          <w:lang w:val="pt-BR" w:eastAsia="pt-BR"/>
        </w:rPr>
      </w:pPr>
      <w:r>
        <w:rPr>
          <w:rFonts w:ascii="Arial" w:eastAsia="Times New Roman" w:hAnsi="Arial" w:cs="Arial"/>
          <w:b/>
          <w:bCs/>
          <w:color w:val="FF0000"/>
          <w:sz w:val="32"/>
          <w:szCs w:val="32"/>
          <w:lang w:val="pt-BR" w:eastAsia="pt-BR"/>
        </w:rPr>
        <w:t xml:space="preserve">  </w:t>
      </w:r>
      <w:r w:rsidRPr="009109FD">
        <w:rPr>
          <w:rFonts w:ascii="Arial" w:eastAsia="Times New Roman" w:hAnsi="Arial" w:cs="Arial"/>
          <w:b/>
          <w:bCs/>
          <w:color w:val="FF0000"/>
          <w:sz w:val="32"/>
          <w:szCs w:val="32"/>
          <w:lang w:val="pt-BR" w:eastAsia="pt-BR"/>
        </w:rPr>
        <w:t>Os dois textos foram destinados a todos os públicos, todos que possam apreciar a água.</w:t>
      </w:r>
    </w:p>
    <w:p w14:paraId="41E60701" w14:textId="4C9D8DE2" w:rsidR="00CD7F50" w:rsidRPr="005C0886" w:rsidRDefault="00CD7F50" w:rsidP="005C0886">
      <w:pPr>
        <w:pStyle w:val="PargrafodaLista"/>
        <w:numPr>
          <w:ilvl w:val="0"/>
          <w:numId w:val="28"/>
        </w:numPr>
        <w:shd w:val="clear" w:color="auto" w:fill="FFFFFF"/>
        <w:spacing w:after="60" w:line="480" w:lineRule="auto"/>
        <w:rPr>
          <w:rFonts w:ascii="Arial" w:eastAsia="Times New Roman" w:hAnsi="Arial" w:cs="Arial"/>
          <w:b/>
          <w:bCs/>
          <w:color w:val="222222"/>
          <w:sz w:val="32"/>
          <w:szCs w:val="32"/>
          <w:lang w:val="pt-BR" w:eastAsia="pt-BR"/>
        </w:rPr>
      </w:pPr>
      <w:r w:rsidRPr="005C0886">
        <w:rPr>
          <w:rFonts w:ascii="Arial" w:eastAsia="Times New Roman" w:hAnsi="Arial" w:cs="Arial"/>
          <w:b/>
          <w:bCs/>
          <w:color w:val="222222"/>
          <w:sz w:val="32"/>
          <w:szCs w:val="32"/>
          <w:lang w:val="pt-BR" w:eastAsia="pt-BR"/>
        </w:rPr>
        <w:t>Em</w:t>
      </w:r>
      <w:r w:rsidR="00660D35" w:rsidRPr="005C0886">
        <w:rPr>
          <w:rFonts w:ascii="Arial" w:eastAsia="Times New Roman" w:hAnsi="Arial" w:cs="Arial"/>
          <w:b/>
          <w:bCs/>
          <w:color w:val="222222"/>
          <w:sz w:val="32"/>
          <w:szCs w:val="32"/>
          <w:lang w:val="pt-BR" w:eastAsia="pt-BR"/>
        </w:rPr>
        <w:t xml:space="preserve"> que</w:t>
      </w:r>
      <w:r w:rsidRPr="005C0886">
        <w:rPr>
          <w:rFonts w:ascii="Arial" w:eastAsia="Times New Roman" w:hAnsi="Arial" w:cs="Arial"/>
          <w:b/>
          <w:bCs/>
          <w:color w:val="222222"/>
          <w:sz w:val="32"/>
          <w:szCs w:val="32"/>
          <w:lang w:val="pt-BR" w:eastAsia="pt-BR"/>
        </w:rPr>
        <w:t xml:space="preserve"> veículo</w:t>
      </w:r>
      <w:r w:rsidR="00720B06" w:rsidRPr="005C0886">
        <w:rPr>
          <w:rFonts w:ascii="Arial" w:eastAsia="Times New Roman" w:hAnsi="Arial" w:cs="Arial"/>
          <w:b/>
          <w:bCs/>
          <w:color w:val="222222"/>
          <w:sz w:val="32"/>
          <w:szCs w:val="32"/>
          <w:lang w:val="pt-BR" w:eastAsia="pt-BR"/>
        </w:rPr>
        <w:t xml:space="preserve"> (suporte)</w:t>
      </w:r>
      <w:r w:rsidRPr="005C0886">
        <w:rPr>
          <w:rFonts w:ascii="Arial" w:eastAsia="Times New Roman" w:hAnsi="Arial" w:cs="Arial"/>
          <w:b/>
          <w:bCs/>
          <w:color w:val="222222"/>
          <w:sz w:val="32"/>
          <w:szCs w:val="32"/>
          <w:lang w:val="pt-BR" w:eastAsia="pt-BR"/>
        </w:rPr>
        <w:t xml:space="preserve"> </w:t>
      </w:r>
      <w:r w:rsidR="003D060B" w:rsidRPr="005C0886">
        <w:rPr>
          <w:rFonts w:ascii="Arial" w:eastAsia="Times New Roman" w:hAnsi="Arial" w:cs="Arial"/>
          <w:b/>
          <w:bCs/>
          <w:color w:val="222222"/>
          <w:sz w:val="32"/>
          <w:szCs w:val="32"/>
          <w:lang w:val="pt-BR" w:eastAsia="pt-BR"/>
        </w:rPr>
        <w:t>de comunicação ess</w:t>
      </w:r>
      <w:r w:rsidR="00ED63E7" w:rsidRPr="005C0886">
        <w:rPr>
          <w:rFonts w:ascii="Arial" w:eastAsia="Times New Roman" w:hAnsi="Arial" w:cs="Arial"/>
          <w:b/>
          <w:bCs/>
          <w:color w:val="222222"/>
          <w:sz w:val="32"/>
          <w:szCs w:val="32"/>
          <w:lang w:val="pt-BR" w:eastAsia="pt-BR"/>
        </w:rPr>
        <w:t>es textos</w:t>
      </w:r>
      <w:r w:rsidR="003D060B" w:rsidRPr="005C0886">
        <w:rPr>
          <w:rFonts w:ascii="Arial" w:eastAsia="Times New Roman" w:hAnsi="Arial" w:cs="Arial"/>
          <w:b/>
          <w:bCs/>
          <w:color w:val="222222"/>
          <w:sz w:val="32"/>
          <w:szCs w:val="32"/>
          <w:lang w:val="pt-BR" w:eastAsia="pt-BR"/>
        </w:rPr>
        <w:t xml:space="preserve"> circul</w:t>
      </w:r>
      <w:r w:rsidR="00DE119E" w:rsidRPr="005C0886">
        <w:rPr>
          <w:rFonts w:ascii="Arial" w:eastAsia="Times New Roman" w:hAnsi="Arial" w:cs="Arial"/>
          <w:b/>
          <w:bCs/>
          <w:color w:val="222222"/>
          <w:sz w:val="32"/>
          <w:szCs w:val="32"/>
          <w:lang w:val="pt-BR" w:eastAsia="pt-BR"/>
        </w:rPr>
        <w:t>aram</w:t>
      </w:r>
      <w:r w:rsidRPr="005C0886">
        <w:rPr>
          <w:rFonts w:ascii="Arial" w:eastAsia="Times New Roman" w:hAnsi="Arial" w:cs="Arial"/>
          <w:b/>
          <w:bCs/>
          <w:color w:val="222222"/>
          <w:sz w:val="32"/>
          <w:szCs w:val="32"/>
          <w:lang w:val="pt-BR" w:eastAsia="pt-BR"/>
        </w:rPr>
        <w:t>?</w:t>
      </w:r>
    </w:p>
    <w:p w14:paraId="7BA397D8" w14:textId="44159E23" w:rsidR="005C0886" w:rsidRPr="009109FD" w:rsidRDefault="00F43CF0" w:rsidP="009109FD">
      <w:pPr>
        <w:pStyle w:val="PargrafodaLista"/>
        <w:ind w:left="1080"/>
        <w:rPr>
          <w:rFonts w:ascii="Arial" w:eastAsia="Times New Roman" w:hAnsi="Arial" w:cs="Arial"/>
          <w:b/>
          <w:bCs/>
          <w:color w:val="FF0000"/>
          <w:sz w:val="32"/>
          <w:szCs w:val="32"/>
          <w:lang w:val="pt-BR" w:eastAsia="pt-BR"/>
        </w:rPr>
      </w:pPr>
      <w:r>
        <w:rPr>
          <w:rFonts w:ascii="Arial" w:eastAsia="Times New Roman" w:hAnsi="Arial" w:cs="Arial"/>
          <w:b/>
          <w:bCs/>
          <w:color w:val="FF0000"/>
          <w:sz w:val="32"/>
          <w:szCs w:val="32"/>
          <w:lang w:val="pt-BR" w:eastAsia="pt-BR"/>
        </w:rPr>
        <w:t xml:space="preserve">  </w:t>
      </w:r>
      <w:r w:rsidR="009109FD" w:rsidRPr="009109FD">
        <w:rPr>
          <w:rFonts w:ascii="Arial" w:eastAsia="Times New Roman" w:hAnsi="Arial" w:cs="Arial"/>
          <w:b/>
          <w:bCs/>
          <w:color w:val="FF0000"/>
          <w:sz w:val="32"/>
          <w:szCs w:val="32"/>
          <w:lang w:val="pt-BR" w:eastAsia="pt-BR"/>
        </w:rPr>
        <w:t>Na internet.</w:t>
      </w:r>
    </w:p>
    <w:p w14:paraId="74286452" w14:textId="77777777" w:rsidR="005C0886" w:rsidRPr="005C0886" w:rsidRDefault="005C0886" w:rsidP="005C0886">
      <w:pPr>
        <w:pStyle w:val="PargrafodaLista"/>
        <w:shd w:val="clear" w:color="auto" w:fill="FFFFFF"/>
        <w:spacing w:after="60" w:line="480" w:lineRule="auto"/>
        <w:ind w:left="1080"/>
        <w:rPr>
          <w:rFonts w:ascii="Arial" w:eastAsia="Times New Roman" w:hAnsi="Arial" w:cs="Arial"/>
          <w:b/>
          <w:bCs/>
          <w:color w:val="222222"/>
          <w:sz w:val="32"/>
          <w:szCs w:val="32"/>
          <w:lang w:val="pt-BR" w:eastAsia="pt-BR"/>
        </w:rPr>
      </w:pPr>
    </w:p>
    <w:p w14:paraId="3BC1C688" w14:textId="204470FB" w:rsidR="000C2DD1" w:rsidRPr="005C0886" w:rsidRDefault="00CD7F50" w:rsidP="005C0886">
      <w:pPr>
        <w:pStyle w:val="PargrafodaLista"/>
        <w:numPr>
          <w:ilvl w:val="0"/>
          <w:numId w:val="28"/>
        </w:numPr>
        <w:shd w:val="clear" w:color="auto" w:fill="FFFFFF"/>
        <w:spacing w:after="60" w:line="480" w:lineRule="auto"/>
        <w:rPr>
          <w:rFonts w:ascii="Arial" w:eastAsia="Times New Roman" w:hAnsi="Arial" w:cs="Arial"/>
          <w:b/>
          <w:bCs/>
          <w:color w:val="222222"/>
          <w:sz w:val="32"/>
          <w:szCs w:val="32"/>
          <w:lang w:val="pt-BR" w:eastAsia="pt-BR"/>
        </w:rPr>
      </w:pPr>
      <w:r w:rsidRPr="005C0886">
        <w:rPr>
          <w:rFonts w:ascii="Arial" w:eastAsia="Times New Roman" w:hAnsi="Arial" w:cs="Arial"/>
          <w:b/>
          <w:bCs/>
          <w:color w:val="222222"/>
          <w:sz w:val="32"/>
          <w:szCs w:val="32"/>
          <w:lang w:val="pt-BR" w:eastAsia="pt-BR"/>
        </w:rPr>
        <w:t>Qual a intenção do emissor</w:t>
      </w:r>
      <w:r w:rsidR="00FF7750" w:rsidRPr="005C0886">
        <w:rPr>
          <w:rFonts w:ascii="Arial" w:eastAsia="Times New Roman" w:hAnsi="Arial" w:cs="Arial"/>
          <w:b/>
          <w:bCs/>
          <w:color w:val="222222"/>
          <w:sz w:val="32"/>
          <w:szCs w:val="32"/>
          <w:lang w:val="pt-BR" w:eastAsia="pt-BR"/>
        </w:rPr>
        <w:t>/locutor</w:t>
      </w:r>
      <w:r w:rsidR="00DE119E" w:rsidRPr="005C0886">
        <w:rPr>
          <w:rFonts w:ascii="Arial" w:eastAsia="Times New Roman" w:hAnsi="Arial" w:cs="Arial"/>
          <w:b/>
          <w:bCs/>
          <w:color w:val="222222"/>
          <w:sz w:val="32"/>
          <w:szCs w:val="32"/>
          <w:lang w:val="pt-BR" w:eastAsia="pt-BR"/>
        </w:rPr>
        <w:t xml:space="preserve"> de cada uma delas?</w:t>
      </w:r>
    </w:p>
    <w:p w14:paraId="63ED4387" w14:textId="5F9797A8" w:rsidR="005C0886" w:rsidRPr="00F43CF0" w:rsidRDefault="00F43CF0" w:rsidP="005C0886">
      <w:pPr>
        <w:pStyle w:val="PargrafodaLista"/>
        <w:shd w:val="clear" w:color="auto" w:fill="FFFFFF"/>
        <w:spacing w:after="60" w:line="480" w:lineRule="auto"/>
        <w:ind w:left="1080"/>
        <w:rPr>
          <w:rFonts w:ascii="Arial" w:eastAsia="Times New Roman" w:hAnsi="Arial" w:cs="Arial"/>
          <w:b/>
          <w:bCs/>
          <w:color w:val="FF0000"/>
          <w:sz w:val="32"/>
          <w:szCs w:val="32"/>
          <w:lang w:val="pt-BR" w:eastAsia="pt-BR"/>
        </w:rPr>
      </w:pPr>
      <w:r>
        <w:rPr>
          <w:rFonts w:ascii="Arial" w:eastAsia="Times New Roman" w:hAnsi="Arial" w:cs="Arial"/>
          <w:b/>
          <w:bCs/>
          <w:color w:val="FF0000"/>
          <w:sz w:val="32"/>
          <w:szCs w:val="32"/>
          <w:lang w:val="pt-BR" w:eastAsia="pt-BR"/>
        </w:rPr>
        <w:t xml:space="preserve">   </w:t>
      </w:r>
      <w:r w:rsidRPr="00F43CF0">
        <w:rPr>
          <w:rFonts w:ascii="Arial" w:eastAsia="Times New Roman" w:hAnsi="Arial" w:cs="Arial"/>
          <w:b/>
          <w:bCs/>
          <w:color w:val="FF0000"/>
          <w:sz w:val="32"/>
          <w:szCs w:val="32"/>
          <w:lang w:val="pt-BR" w:eastAsia="pt-BR"/>
        </w:rPr>
        <w:t>Carta: mostrar um futuro diatópico onde mostra a falta que a água faz em nosso planeta.</w:t>
      </w:r>
    </w:p>
    <w:p w14:paraId="45BCBC1E" w14:textId="435F4043" w:rsidR="00F43CF0" w:rsidRPr="00F43CF0" w:rsidRDefault="00F43CF0" w:rsidP="005C0886">
      <w:pPr>
        <w:pStyle w:val="PargrafodaLista"/>
        <w:shd w:val="clear" w:color="auto" w:fill="FFFFFF"/>
        <w:spacing w:after="60" w:line="480" w:lineRule="auto"/>
        <w:ind w:left="1080"/>
        <w:rPr>
          <w:rFonts w:ascii="Arial" w:eastAsia="Times New Roman" w:hAnsi="Arial" w:cs="Arial"/>
          <w:b/>
          <w:bCs/>
          <w:color w:val="FF0000"/>
          <w:sz w:val="32"/>
          <w:szCs w:val="32"/>
          <w:lang w:val="pt-BR" w:eastAsia="pt-BR"/>
        </w:rPr>
      </w:pPr>
      <w:r>
        <w:rPr>
          <w:rFonts w:ascii="Arial" w:eastAsia="Times New Roman" w:hAnsi="Arial" w:cs="Arial"/>
          <w:b/>
          <w:bCs/>
          <w:color w:val="FF0000"/>
          <w:sz w:val="32"/>
          <w:szCs w:val="32"/>
          <w:lang w:val="pt-BR" w:eastAsia="pt-BR"/>
        </w:rPr>
        <w:t xml:space="preserve">  </w:t>
      </w:r>
      <w:r w:rsidRPr="00F43CF0">
        <w:rPr>
          <w:rFonts w:ascii="Arial" w:eastAsia="Times New Roman" w:hAnsi="Arial" w:cs="Arial"/>
          <w:b/>
          <w:bCs/>
          <w:color w:val="FF0000"/>
          <w:sz w:val="32"/>
          <w:szCs w:val="32"/>
          <w:lang w:val="pt-BR" w:eastAsia="pt-BR"/>
        </w:rPr>
        <w:t>Vídeo:</w:t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val="pt-BR" w:eastAsia="pt-BR"/>
        </w:rPr>
        <w:t xml:space="preserve"> Mostra a quão grandiosa é a água.</w:t>
      </w:r>
    </w:p>
    <w:p w14:paraId="5EABE91B" w14:textId="77777777" w:rsidR="000C2DD1" w:rsidRDefault="000C2DD1" w:rsidP="000C2DD1">
      <w:r>
        <w:t xml:space="preserve">Música “Planeta Água” Guilherme Arantes. disponível em: </w:t>
      </w:r>
      <w:hyperlink r:id="rId11" w:history="1">
        <w:r w:rsidRPr="001F4FEF">
          <w:rPr>
            <w:rStyle w:val="Hyperlink"/>
          </w:rPr>
          <w:t>https://www.youtube.com/wat</w:t>
        </w:r>
        <w:r w:rsidRPr="001F4FEF">
          <w:rPr>
            <w:rStyle w:val="Hyperlink"/>
          </w:rPr>
          <w:t>c</w:t>
        </w:r>
        <w:r w:rsidRPr="001F4FEF">
          <w:rPr>
            <w:rStyle w:val="Hyperlink"/>
          </w:rPr>
          <w:t>h?v=sMgCgImKCKw</w:t>
        </w:r>
      </w:hyperlink>
      <w:r>
        <w:t>. Acesso 27/08/2021.</w:t>
      </w:r>
    </w:p>
    <w:p w14:paraId="15AB10B0" w14:textId="77777777" w:rsidR="000C2DD1" w:rsidRPr="00720B06" w:rsidRDefault="000C2DD1" w:rsidP="00720B06">
      <w:pPr>
        <w:shd w:val="clear" w:color="auto" w:fill="FFFFFF"/>
        <w:spacing w:after="60" w:line="480" w:lineRule="auto"/>
        <w:rPr>
          <w:rFonts w:ascii="Arial" w:eastAsia="Times New Roman" w:hAnsi="Arial" w:cs="Arial"/>
          <w:color w:val="222222"/>
          <w:sz w:val="32"/>
          <w:szCs w:val="32"/>
          <w:lang w:val="pt-BR" w:eastAsia="pt-BR"/>
        </w:rPr>
      </w:pPr>
    </w:p>
    <w:sectPr w:rsidR="000C2DD1" w:rsidRPr="00720B06" w:rsidSect="00294767">
      <w:pgSz w:w="11906" w:h="16838" w:code="9"/>
      <w:pgMar w:top="993" w:right="849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D94AB" w14:textId="77777777" w:rsidR="004C01D0" w:rsidRDefault="004C01D0" w:rsidP="00D766DE">
      <w:r>
        <w:separator/>
      </w:r>
    </w:p>
  </w:endnote>
  <w:endnote w:type="continuationSeparator" w:id="0">
    <w:p w14:paraId="57DFD51F" w14:textId="77777777" w:rsidR="004C01D0" w:rsidRDefault="004C01D0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7CBDB" w14:textId="77777777" w:rsidR="004C01D0" w:rsidRDefault="004C01D0" w:rsidP="00D766DE">
      <w:r>
        <w:separator/>
      </w:r>
    </w:p>
  </w:footnote>
  <w:footnote w:type="continuationSeparator" w:id="0">
    <w:p w14:paraId="78EB3862" w14:textId="77777777" w:rsidR="004C01D0" w:rsidRDefault="004C01D0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4ED0D55"/>
    <w:multiLevelType w:val="multilevel"/>
    <w:tmpl w:val="2CDE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6B6C92"/>
    <w:multiLevelType w:val="hybridMultilevel"/>
    <w:tmpl w:val="4022B10E"/>
    <w:lvl w:ilvl="0" w:tplc="27E4ACC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12"/>
  </w:num>
  <w:num w:numId="3">
    <w:abstractNumId w:val="10"/>
  </w:num>
  <w:num w:numId="4">
    <w:abstractNumId w:val="26"/>
  </w:num>
  <w:num w:numId="5">
    <w:abstractNumId w:val="14"/>
  </w:num>
  <w:num w:numId="6">
    <w:abstractNumId w:val="21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5"/>
  </w:num>
  <w:num w:numId="21">
    <w:abstractNumId w:val="22"/>
  </w:num>
  <w:num w:numId="22">
    <w:abstractNumId w:val="11"/>
  </w:num>
  <w:num w:numId="23">
    <w:abstractNumId w:val="27"/>
  </w:num>
  <w:num w:numId="24">
    <w:abstractNumId w:val="16"/>
  </w:num>
  <w:num w:numId="25">
    <w:abstractNumId w:val="19"/>
  </w:num>
  <w:num w:numId="26">
    <w:abstractNumId w:val="15"/>
  </w:num>
  <w:num w:numId="27">
    <w:abstractNumId w:val="13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F50"/>
    <w:rsid w:val="000C2DD1"/>
    <w:rsid w:val="00140DFE"/>
    <w:rsid w:val="00215B8F"/>
    <w:rsid w:val="002278C5"/>
    <w:rsid w:val="00294767"/>
    <w:rsid w:val="002F689E"/>
    <w:rsid w:val="003B0C99"/>
    <w:rsid w:val="003D060B"/>
    <w:rsid w:val="004C01D0"/>
    <w:rsid w:val="004C55DB"/>
    <w:rsid w:val="004E108E"/>
    <w:rsid w:val="005C0886"/>
    <w:rsid w:val="00645252"/>
    <w:rsid w:val="00660D35"/>
    <w:rsid w:val="006D3D74"/>
    <w:rsid w:val="0071011A"/>
    <w:rsid w:val="00720B06"/>
    <w:rsid w:val="0083569A"/>
    <w:rsid w:val="008C323E"/>
    <w:rsid w:val="009109FD"/>
    <w:rsid w:val="009C1868"/>
    <w:rsid w:val="00A601B3"/>
    <w:rsid w:val="00A9204E"/>
    <w:rsid w:val="00AC4336"/>
    <w:rsid w:val="00CD7F50"/>
    <w:rsid w:val="00D07FB8"/>
    <w:rsid w:val="00D126B7"/>
    <w:rsid w:val="00D4332D"/>
    <w:rsid w:val="00D72E08"/>
    <w:rsid w:val="00D766DE"/>
    <w:rsid w:val="00DE119E"/>
    <w:rsid w:val="00E32B7F"/>
    <w:rsid w:val="00E8748E"/>
    <w:rsid w:val="00ED3F01"/>
    <w:rsid w:val="00ED63E7"/>
    <w:rsid w:val="00F26DDE"/>
    <w:rsid w:val="00F43CF0"/>
    <w:rsid w:val="00F54BCE"/>
    <w:rsid w:val="00F83EEE"/>
    <w:rsid w:val="00FF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6B1BD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SimplesTabela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-1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customStyle="1" w:styleId="trt0xe">
    <w:name w:val="trt0xe"/>
    <w:basedOn w:val="Normal"/>
    <w:rsid w:val="00CD7F5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34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sMgCgImKCKw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&#226;nia%20Exposito\AppData\Local\Microsoft\Office\16.0\DTS\pt-BR%7bD80DD8CE-E2B9-4EDF-B301-B537EC2B583A%7d\%7bE500C3C3-8480-4AE9-ABA7-A8B450D09BE7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5203cf6-9378-4fc3-8da2-3988ef1bdef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F33677D9051A42A0F3D4305F15B918" ma:contentTypeVersion="3" ma:contentTypeDescription="Create a new document." ma:contentTypeScope="" ma:versionID="e4ea31b345ea39e80377762a12683c33">
  <xsd:schema xmlns:xsd="http://www.w3.org/2001/XMLSchema" xmlns:xs="http://www.w3.org/2001/XMLSchema" xmlns:p="http://schemas.microsoft.com/office/2006/metadata/properties" xmlns:ns2="45203cf6-9378-4fc3-8da2-3988ef1bdef2" targetNamespace="http://schemas.microsoft.com/office/2006/metadata/properties" ma:root="true" ma:fieldsID="af69b7cb2b34876f9125ce4c6a665fa6" ns2:_="">
    <xsd:import namespace="45203cf6-9378-4fc3-8da2-3988ef1bdef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03cf6-9378-4fc3-8da2-3988ef1bde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45203cf6-9378-4fc3-8da2-3988ef1bdef2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8B156BC-1803-4CBD-B452-531D68C457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4CC6EEE-4C68-4E70-9A14-D4B7D6874A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2D1385-3BA5-4AA8-94F6-84A166EA0D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203cf6-9378-4fc3-8da2-3988ef1bd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{E500C3C3-8480-4AE9-ABA7-A8B450D09BE7}tf02786999.dotx</Template>
  <TotalTime>0</TotalTime>
  <Pages>2</Pages>
  <Words>200</Words>
  <Characters>1086</Characters>
  <Application>Microsoft Office Word</Application>
  <DocSecurity>4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2021-08-27T20:27:00Z</dcterms:created>
  <dcterms:modified xsi:type="dcterms:W3CDTF">2021-08-27T20:27:00Z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0x01010001F33677D9051A42A0F3D4305F15B918</vt:lpwstr>
  </property>
</Properties>
</file>